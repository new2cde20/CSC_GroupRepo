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6FC" w:rsidRPr="003966FC" w:rsidRDefault="003966FC" w:rsidP="003966FC">
      <w:pPr>
        <w:jc w:val="center"/>
        <w:rPr>
          <w:rFonts w:ascii="Maiandra GD" w:hAnsi="Maiandra GD"/>
          <w:b/>
          <w:sz w:val="36"/>
          <w:szCs w:val="36"/>
        </w:rPr>
      </w:pPr>
      <w:r w:rsidRPr="003966FC">
        <w:rPr>
          <w:rFonts w:ascii="Maiandra GD" w:hAnsi="Maiandra GD"/>
          <w:b/>
          <w:sz w:val="36"/>
          <w:szCs w:val="36"/>
        </w:rPr>
        <w:t>Raw Avocado Pesto Zucchini Noodles</w:t>
      </w:r>
    </w:p>
    <w:p w:rsidR="003966FC" w:rsidRDefault="003966FC" w:rsidP="003966FC">
      <w:pPr>
        <w:jc w:val="center"/>
        <w:rPr>
          <w:rFonts w:ascii="Maiandra GD" w:hAnsi="Maiandra GD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450123" cy="3657600"/>
            <wp:effectExtent l="19050" t="0" r="7327" b="0"/>
            <wp:docPr id="3" name="Picture 3" descr="These RAW avocado pesto zucchini noodles are only 6 INGREDIENTS and they're packed with flavor + nutrition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se RAW avocado pesto zucchini noodles are only 6 INGREDIENTS and they're packed with flavor + nutrition!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2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FC" w:rsidRPr="003966FC" w:rsidRDefault="003966FC" w:rsidP="003966FC">
      <w:pPr>
        <w:rPr>
          <w:rFonts w:ascii="Maiandra GD" w:hAnsi="Maiandra GD"/>
          <w:b/>
          <w:sz w:val="28"/>
          <w:szCs w:val="28"/>
        </w:rPr>
      </w:pPr>
      <w:r w:rsidRPr="003966FC">
        <w:rPr>
          <w:rFonts w:ascii="Maiandra GD" w:hAnsi="Maiandra GD"/>
          <w:b/>
          <w:sz w:val="28"/>
          <w:szCs w:val="28"/>
        </w:rPr>
        <w:t>Ingredients</w:t>
      </w:r>
    </w:p>
    <w:p w:rsidR="003966FC" w:rsidRPr="003966FC" w:rsidRDefault="003966FC" w:rsidP="003966FC">
      <w:pPr>
        <w:pStyle w:val="ListParagraph"/>
        <w:numPr>
          <w:ilvl w:val="0"/>
          <w:numId w:val="3"/>
        </w:numPr>
        <w:rPr>
          <w:rFonts w:ascii="Maiandra GD" w:hAnsi="Maiandra GD"/>
          <w:color w:val="222222"/>
          <w:sz w:val="28"/>
          <w:szCs w:val="28"/>
        </w:rPr>
      </w:pPr>
      <w:r w:rsidRPr="003966FC">
        <w:rPr>
          <w:rFonts w:ascii="Maiandra GD" w:hAnsi="Maiandra GD"/>
          <w:color w:val="222222"/>
          <w:sz w:val="28"/>
          <w:szCs w:val="28"/>
        </w:rPr>
        <w:t>3 – 4 medium zucchinis</w:t>
      </w:r>
    </w:p>
    <w:p w:rsidR="003966FC" w:rsidRPr="003966FC" w:rsidRDefault="003966FC" w:rsidP="003966FC">
      <w:pPr>
        <w:pStyle w:val="ListParagraph"/>
        <w:numPr>
          <w:ilvl w:val="0"/>
          <w:numId w:val="3"/>
        </w:numPr>
        <w:rPr>
          <w:rFonts w:ascii="Maiandra GD" w:hAnsi="Maiandra GD"/>
          <w:color w:val="222222"/>
          <w:sz w:val="28"/>
          <w:szCs w:val="28"/>
        </w:rPr>
      </w:pPr>
      <w:r w:rsidRPr="003966FC">
        <w:rPr>
          <w:rFonts w:ascii="Maiandra GD" w:hAnsi="Maiandra GD"/>
          <w:color w:val="222222"/>
          <w:sz w:val="28"/>
          <w:szCs w:val="28"/>
        </w:rPr>
        <w:t xml:space="preserve">2 </w:t>
      </w:r>
      <w:proofErr w:type="spellStart"/>
      <w:r w:rsidRPr="003966FC">
        <w:rPr>
          <w:rFonts w:ascii="Maiandra GD" w:hAnsi="Maiandra GD"/>
          <w:color w:val="222222"/>
          <w:sz w:val="28"/>
          <w:szCs w:val="28"/>
        </w:rPr>
        <w:t>avoados</w:t>
      </w:r>
      <w:proofErr w:type="spellEnd"/>
    </w:p>
    <w:p w:rsidR="003966FC" w:rsidRPr="003966FC" w:rsidRDefault="003966FC" w:rsidP="003966FC">
      <w:pPr>
        <w:pStyle w:val="ListParagraph"/>
        <w:numPr>
          <w:ilvl w:val="0"/>
          <w:numId w:val="3"/>
        </w:numPr>
        <w:rPr>
          <w:rFonts w:ascii="Maiandra GD" w:hAnsi="Maiandra GD"/>
          <w:color w:val="222222"/>
          <w:sz w:val="28"/>
          <w:szCs w:val="28"/>
        </w:rPr>
      </w:pPr>
      <w:r w:rsidRPr="003966FC">
        <w:rPr>
          <w:rFonts w:ascii="Maiandra GD" w:hAnsi="Maiandra GD"/>
          <w:color w:val="222222"/>
          <w:sz w:val="28"/>
          <w:szCs w:val="28"/>
        </w:rPr>
        <w:t>2 cups fresh basil</w:t>
      </w:r>
    </w:p>
    <w:p w:rsidR="003966FC" w:rsidRPr="003966FC" w:rsidRDefault="003966FC" w:rsidP="003966FC">
      <w:pPr>
        <w:pStyle w:val="ListParagraph"/>
        <w:numPr>
          <w:ilvl w:val="0"/>
          <w:numId w:val="3"/>
        </w:numPr>
        <w:rPr>
          <w:rFonts w:ascii="Maiandra GD" w:hAnsi="Maiandra GD"/>
          <w:color w:val="222222"/>
          <w:sz w:val="28"/>
          <w:szCs w:val="28"/>
        </w:rPr>
      </w:pPr>
      <w:r w:rsidRPr="003966FC">
        <w:rPr>
          <w:rFonts w:ascii="Maiandra GD" w:hAnsi="Maiandra GD"/>
          <w:color w:val="222222"/>
          <w:sz w:val="28"/>
          <w:szCs w:val="28"/>
        </w:rPr>
        <w:t>3 – 4 cloves garlic</w:t>
      </w:r>
    </w:p>
    <w:p w:rsidR="003966FC" w:rsidRPr="003966FC" w:rsidRDefault="003966FC" w:rsidP="003966FC">
      <w:pPr>
        <w:pStyle w:val="ListParagraph"/>
        <w:numPr>
          <w:ilvl w:val="0"/>
          <w:numId w:val="3"/>
        </w:numPr>
        <w:rPr>
          <w:rFonts w:ascii="Maiandra GD" w:hAnsi="Maiandra GD"/>
          <w:color w:val="222222"/>
          <w:sz w:val="28"/>
          <w:szCs w:val="28"/>
        </w:rPr>
      </w:pPr>
      <w:r w:rsidRPr="003966FC">
        <w:rPr>
          <w:rFonts w:ascii="Maiandra GD" w:hAnsi="Maiandra GD"/>
          <w:color w:val="222222"/>
          <w:sz w:val="28"/>
          <w:szCs w:val="28"/>
        </w:rPr>
        <w:t>Juice of 1 lemon</w:t>
      </w:r>
    </w:p>
    <w:p w:rsidR="003966FC" w:rsidRPr="003966FC" w:rsidRDefault="003966FC" w:rsidP="003966FC">
      <w:pPr>
        <w:pStyle w:val="ListParagraph"/>
        <w:numPr>
          <w:ilvl w:val="0"/>
          <w:numId w:val="3"/>
        </w:numPr>
        <w:rPr>
          <w:rFonts w:ascii="Maiandra GD" w:hAnsi="Maiandra GD"/>
          <w:color w:val="222222"/>
          <w:sz w:val="28"/>
          <w:szCs w:val="28"/>
        </w:rPr>
      </w:pPr>
      <w:r w:rsidRPr="003966FC">
        <w:rPr>
          <w:rFonts w:ascii="Maiandra GD" w:hAnsi="Maiandra GD"/>
          <w:color w:val="222222"/>
          <w:sz w:val="28"/>
          <w:szCs w:val="28"/>
        </w:rPr>
        <w:t>1/4 cup </w:t>
      </w:r>
      <w:hyperlink r:id="rId6" w:tgtFrame="_blank" w:history="1">
        <w:r w:rsidRPr="003966FC">
          <w:rPr>
            <w:rFonts w:ascii="Maiandra GD" w:hAnsi="Maiandra GD"/>
            <w:sz w:val="28"/>
            <w:szCs w:val="28"/>
          </w:rPr>
          <w:t>hemp seeds</w:t>
        </w:r>
      </w:hyperlink>
      <w:r w:rsidRPr="003966FC">
        <w:rPr>
          <w:rFonts w:ascii="Maiandra GD" w:hAnsi="Maiandra GD"/>
          <w:color w:val="222222"/>
          <w:sz w:val="28"/>
          <w:szCs w:val="28"/>
        </w:rPr>
        <w:t> (or pine nuts)</w:t>
      </w:r>
    </w:p>
    <w:p w:rsidR="003966FC" w:rsidRPr="003966FC" w:rsidRDefault="003966FC" w:rsidP="003966FC">
      <w:pPr>
        <w:pStyle w:val="ListParagraph"/>
        <w:numPr>
          <w:ilvl w:val="0"/>
          <w:numId w:val="3"/>
        </w:numPr>
        <w:rPr>
          <w:rFonts w:ascii="Maiandra GD" w:hAnsi="Maiandra GD"/>
          <w:color w:val="222222"/>
          <w:sz w:val="28"/>
          <w:szCs w:val="28"/>
        </w:rPr>
      </w:pPr>
      <w:hyperlink r:id="rId7" w:tgtFrame="_blank" w:history="1">
        <w:r w:rsidRPr="003966FC">
          <w:rPr>
            <w:rFonts w:ascii="Maiandra GD" w:hAnsi="Maiandra GD"/>
            <w:sz w:val="28"/>
            <w:szCs w:val="28"/>
          </w:rPr>
          <w:t>Sea salt</w:t>
        </w:r>
      </w:hyperlink>
      <w:r w:rsidRPr="003966FC">
        <w:rPr>
          <w:rFonts w:ascii="Maiandra GD" w:hAnsi="Maiandra GD"/>
          <w:color w:val="222222"/>
          <w:sz w:val="28"/>
          <w:szCs w:val="28"/>
        </w:rPr>
        <w:t> + red pepper flakes to taste</w:t>
      </w:r>
    </w:p>
    <w:p w:rsidR="003966FC" w:rsidRPr="003966FC" w:rsidRDefault="003966FC" w:rsidP="003966FC">
      <w:pPr>
        <w:rPr>
          <w:rFonts w:ascii="Maiandra GD" w:hAnsi="Maiandra GD"/>
          <w:b/>
          <w:sz w:val="28"/>
          <w:szCs w:val="28"/>
        </w:rPr>
      </w:pPr>
      <w:r w:rsidRPr="003966FC">
        <w:rPr>
          <w:rFonts w:ascii="Maiandra GD" w:hAnsi="Maiandra GD"/>
          <w:b/>
          <w:sz w:val="28"/>
          <w:szCs w:val="28"/>
        </w:rPr>
        <w:t>Instructions</w:t>
      </w:r>
    </w:p>
    <w:p w:rsidR="003966FC" w:rsidRPr="003966FC" w:rsidRDefault="003966FC" w:rsidP="003966FC">
      <w:pPr>
        <w:rPr>
          <w:rFonts w:ascii="Maiandra GD" w:hAnsi="Maiandra GD"/>
          <w:color w:val="222222"/>
          <w:sz w:val="28"/>
          <w:szCs w:val="28"/>
        </w:rPr>
      </w:pPr>
      <w:proofErr w:type="spellStart"/>
      <w:r w:rsidRPr="003966FC">
        <w:rPr>
          <w:rFonts w:ascii="Maiandra GD" w:hAnsi="Maiandra GD"/>
          <w:color w:val="222222"/>
          <w:sz w:val="28"/>
          <w:szCs w:val="28"/>
        </w:rPr>
        <w:t>Spiralize</w:t>
      </w:r>
      <w:proofErr w:type="spellEnd"/>
      <w:r w:rsidRPr="003966FC">
        <w:rPr>
          <w:rFonts w:ascii="Maiandra GD" w:hAnsi="Maiandra GD"/>
          <w:color w:val="222222"/>
          <w:sz w:val="28"/>
          <w:szCs w:val="28"/>
        </w:rPr>
        <w:t xml:space="preserve"> the zucchinis and break/cut the noodles into smaller strands. Put them in a large bowl and set aside.</w:t>
      </w:r>
    </w:p>
    <w:p w:rsidR="003966FC" w:rsidRPr="003966FC" w:rsidRDefault="003966FC" w:rsidP="003966FC">
      <w:pPr>
        <w:rPr>
          <w:rFonts w:ascii="Maiandra GD" w:hAnsi="Maiandra GD"/>
          <w:color w:val="222222"/>
          <w:sz w:val="28"/>
          <w:szCs w:val="28"/>
        </w:rPr>
      </w:pPr>
      <w:r w:rsidRPr="003966FC">
        <w:rPr>
          <w:rFonts w:ascii="Maiandra GD" w:hAnsi="Maiandra GD"/>
          <w:color w:val="222222"/>
          <w:sz w:val="28"/>
          <w:szCs w:val="28"/>
        </w:rPr>
        <w:t>Add remaining ingredients to a food processor and blend on high until smooth and creamy. Pour pesto over zucchini noodles and toss to combine.</w:t>
      </w:r>
    </w:p>
    <w:p w:rsidR="003966FC" w:rsidRPr="003966FC" w:rsidRDefault="003966FC" w:rsidP="003966FC">
      <w:pPr>
        <w:rPr>
          <w:rFonts w:ascii="Maiandra GD" w:hAnsi="Maiandra GD"/>
          <w:color w:val="222222"/>
          <w:sz w:val="28"/>
          <w:szCs w:val="28"/>
        </w:rPr>
      </w:pPr>
      <w:r w:rsidRPr="003966FC">
        <w:rPr>
          <w:rFonts w:ascii="Maiandra GD" w:hAnsi="Maiandra GD"/>
          <w:color w:val="222222"/>
          <w:sz w:val="28"/>
          <w:szCs w:val="28"/>
        </w:rPr>
        <w:t>Serve immediately or store in the fridge until ready to serve.</w:t>
      </w:r>
    </w:p>
    <w:p w:rsidR="003966FC" w:rsidRPr="003966FC" w:rsidRDefault="003966FC" w:rsidP="003966FC">
      <w:pPr>
        <w:rPr>
          <w:rFonts w:ascii="Maiandra GD" w:hAnsi="Maiandra GD"/>
          <w:color w:val="222222"/>
          <w:sz w:val="28"/>
          <w:szCs w:val="28"/>
        </w:rPr>
      </w:pPr>
      <w:r w:rsidRPr="003966FC">
        <w:rPr>
          <w:rFonts w:ascii="Maiandra GD" w:hAnsi="Maiandra GD"/>
          <w:color w:val="222222"/>
          <w:sz w:val="28"/>
          <w:szCs w:val="28"/>
        </w:rPr>
        <w:t>Enjoy with a sprinkling more of hemp seeds and/or nutritional yeast and enjoy!</w:t>
      </w:r>
    </w:p>
    <w:p w:rsidR="003F3BDA" w:rsidRDefault="003966FC">
      <w:r w:rsidRPr="003966FC">
        <w:t>https://www.simplyquinoa.com/raw-avocado-pesto-zucchini-noodles/</w:t>
      </w:r>
    </w:p>
    <w:sectPr w:rsidR="003F3BDA" w:rsidSect="003966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54D"/>
    <w:multiLevelType w:val="hybridMultilevel"/>
    <w:tmpl w:val="A888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742FA"/>
    <w:multiLevelType w:val="multilevel"/>
    <w:tmpl w:val="66F4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3314DE"/>
    <w:multiLevelType w:val="multilevel"/>
    <w:tmpl w:val="0912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66FC"/>
    <w:rsid w:val="003966FC"/>
    <w:rsid w:val="003F3BDA"/>
    <w:rsid w:val="0072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2">
    <w:name w:val="heading 2"/>
    <w:basedOn w:val="Normal"/>
    <w:link w:val="Heading2Char"/>
    <w:uiPriority w:val="9"/>
    <w:qFormat/>
    <w:rsid w:val="00396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6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ull-right">
    <w:name w:val="pull-right"/>
    <w:basedOn w:val="DefaultParagraphFont"/>
    <w:rsid w:val="003966FC"/>
  </w:style>
  <w:style w:type="character" w:styleId="Hyperlink">
    <w:name w:val="Hyperlink"/>
    <w:basedOn w:val="DefaultParagraphFont"/>
    <w:uiPriority w:val="99"/>
    <w:semiHidden/>
    <w:unhideWhenUsed/>
    <w:rsid w:val="003966FC"/>
    <w:rPr>
      <w:color w:val="0000FF"/>
      <w:u w:val="single"/>
    </w:rPr>
  </w:style>
  <w:style w:type="character" w:customStyle="1" w:styleId="meta-label">
    <w:name w:val="meta-label"/>
    <w:basedOn w:val="DefaultParagraphFont"/>
    <w:rsid w:val="003966FC"/>
  </w:style>
  <w:style w:type="character" w:customStyle="1" w:styleId="portion">
    <w:name w:val="portion"/>
    <w:basedOn w:val="DefaultParagraphFont"/>
    <w:rsid w:val="003966FC"/>
  </w:style>
  <w:style w:type="character" w:customStyle="1" w:styleId="ingredient">
    <w:name w:val="ingredient"/>
    <w:basedOn w:val="DefaultParagraphFont"/>
    <w:rsid w:val="003966FC"/>
  </w:style>
  <w:style w:type="paragraph" w:styleId="NormalWeb">
    <w:name w:val="Normal (Web)"/>
    <w:basedOn w:val="Normal"/>
    <w:uiPriority w:val="99"/>
    <w:semiHidden/>
    <w:unhideWhenUsed/>
    <w:rsid w:val="0039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6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6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0" w:color="CCCCCC"/>
            <w:right w:val="none" w:sz="0" w:space="0" w:color="auto"/>
          </w:divBdr>
          <w:divsChild>
            <w:div w:id="65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4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7169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8745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0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isongrainery.com/store/super-foods/76-himalayan-pink-sa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bsredmill.com/hulled-hemp-seed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dcterms:created xsi:type="dcterms:W3CDTF">2017-08-10T14:03:00Z</dcterms:created>
  <dcterms:modified xsi:type="dcterms:W3CDTF">2017-08-10T14:06:00Z</dcterms:modified>
</cp:coreProperties>
</file>